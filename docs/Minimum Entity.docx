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C73BB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  <w:bookmarkStart w:id="0" w:name="_GoBack"/>
      <w:bookmarkEnd w:id="0"/>
      <w:r w:rsidRPr="0014457D">
        <w:rPr>
          <w:rFonts w:ascii="Times New Roman" w:hAnsi="Times New Roman" w:cs="Times New Roman"/>
          <w:b/>
          <w:bCs/>
          <w:color w:val="1A1A1A"/>
        </w:rPr>
        <w:t xml:space="preserve">Minimum Entity/Relationship requires for </w:t>
      </w:r>
      <w:proofErr w:type="spellStart"/>
      <w:r w:rsidRPr="0014457D">
        <w:rPr>
          <w:rFonts w:ascii="Times New Roman" w:hAnsi="Times New Roman" w:cs="Times New Roman"/>
          <w:b/>
          <w:bCs/>
          <w:color w:val="1A1A1A"/>
        </w:rPr>
        <w:t>MeritWiki</w:t>
      </w:r>
      <w:proofErr w:type="spellEnd"/>
      <w:r w:rsidRPr="0014457D">
        <w:rPr>
          <w:rFonts w:ascii="Times New Roman" w:hAnsi="Times New Roman" w:cs="Times New Roman"/>
          <w:b/>
          <w:bCs/>
          <w:color w:val="1A1A1A"/>
        </w:rPr>
        <w:t xml:space="preserve"> project:</w:t>
      </w:r>
    </w:p>
    <w:p w14:paraId="25E0B8AF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</w:p>
    <w:p w14:paraId="3919CCB2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  <w:r w:rsidRPr="0014457D">
        <w:rPr>
          <w:rFonts w:ascii="Times New Roman" w:hAnsi="Times New Roman" w:cs="Times New Roman"/>
          <w:color w:val="1A1A1A"/>
        </w:rPr>
        <w:t>Users must have at least:</w:t>
      </w:r>
    </w:p>
    <w:p w14:paraId="2DCE8834" w14:textId="77777777" w:rsidR="0014457D" w:rsidRPr="0014457D" w:rsidRDefault="0014457D" w:rsidP="0014457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Name</w:t>
      </w:r>
    </w:p>
    <w:p w14:paraId="674C0DED" w14:textId="77777777" w:rsidR="0014457D" w:rsidRPr="004F0C0B" w:rsidRDefault="0014457D" w:rsidP="0014457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highlight w:val="yellow"/>
        </w:rPr>
      </w:pPr>
      <w:r w:rsidRPr="004F0C0B">
        <w:rPr>
          <w:rFonts w:ascii="Arial" w:hAnsi="Arial" w:cs="Arial"/>
          <w:color w:val="1A1A1A"/>
          <w:highlight w:val="yellow"/>
        </w:rPr>
        <w:t>Password</w:t>
      </w:r>
    </w:p>
    <w:p w14:paraId="6BBF3189" w14:textId="77777777" w:rsidR="0014457D" w:rsidRPr="0014457D" w:rsidRDefault="0014457D" w:rsidP="0014457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Email</w:t>
      </w:r>
    </w:p>
    <w:p w14:paraId="20DC38F3" w14:textId="77777777" w:rsidR="0014457D" w:rsidRPr="0014457D" w:rsidRDefault="0014457D" w:rsidP="0014457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Tags which he/she “subscribes to” (watches)</w:t>
      </w:r>
    </w:p>
    <w:p w14:paraId="3B819693" w14:textId="77777777" w:rsidR="0014457D" w:rsidRPr="0014457D" w:rsidRDefault="0014457D" w:rsidP="0014457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4F0C0B">
        <w:rPr>
          <w:rFonts w:ascii="Arial" w:hAnsi="Arial" w:cs="Arial"/>
          <w:color w:val="1A1A1A"/>
          <w:highlight w:val="yellow"/>
        </w:rPr>
        <w:t>Ratings which he/she has done</w:t>
      </w:r>
    </w:p>
    <w:p w14:paraId="757A4623" w14:textId="77777777" w:rsidR="0014457D" w:rsidRPr="0014457D" w:rsidRDefault="0014457D" w:rsidP="0014457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Status (such as banded)</w:t>
      </w:r>
    </w:p>
    <w:p w14:paraId="6EE1AA84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  <w:r w:rsidRPr="0014457D">
        <w:rPr>
          <w:rFonts w:ascii="Times New Roman" w:hAnsi="Times New Roman" w:cs="Times New Roman"/>
          <w:color w:val="1A1A1A"/>
        </w:rPr>
        <w:t>Pages must have at least</w:t>
      </w:r>
    </w:p>
    <w:p w14:paraId="62578941" w14:textId="77777777" w:rsidR="0014457D" w:rsidRPr="0014457D" w:rsidRDefault="0014457D" w:rsidP="0014457D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spellStart"/>
      <w:proofErr w:type="gramStart"/>
      <w:r w:rsidRPr="0014457D">
        <w:rPr>
          <w:rFonts w:ascii="Arial" w:hAnsi="Arial" w:cs="Arial"/>
          <w:color w:val="1A1A1A"/>
        </w:rPr>
        <w:t>url</w:t>
      </w:r>
      <w:proofErr w:type="spellEnd"/>
      <w:proofErr w:type="gramEnd"/>
    </w:p>
    <w:p w14:paraId="533973D4" w14:textId="77777777" w:rsidR="0014457D" w:rsidRPr="0014457D" w:rsidRDefault="0014457D" w:rsidP="0014457D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unique</w:t>
      </w:r>
      <w:proofErr w:type="gramEnd"/>
      <w:r w:rsidRPr="0014457D">
        <w:rPr>
          <w:rFonts w:ascii="Arial" w:hAnsi="Arial" w:cs="Arial"/>
          <w:color w:val="1A1A1A"/>
        </w:rPr>
        <w:t xml:space="preserve"> identifier</w:t>
      </w:r>
    </w:p>
    <w:p w14:paraId="5E1D7776" w14:textId="77777777" w:rsidR="0014457D" w:rsidRPr="0014457D" w:rsidRDefault="0014457D" w:rsidP="0014457D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title</w:t>
      </w:r>
      <w:proofErr w:type="gramEnd"/>
    </w:p>
    <w:p w14:paraId="2B7CD5D7" w14:textId="77777777" w:rsidR="0014457D" w:rsidRPr="0014457D" w:rsidRDefault="0014457D" w:rsidP="0014457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tags</w:t>
      </w:r>
      <w:proofErr w:type="gramEnd"/>
    </w:p>
    <w:p w14:paraId="6F246920" w14:textId="77777777" w:rsidR="0014457D" w:rsidRDefault="0014457D" w:rsidP="0014457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</w:p>
    <w:p w14:paraId="62E1F087" w14:textId="77777777" w:rsidR="0014457D" w:rsidRPr="0014457D" w:rsidRDefault="0014457D" w:rsidP="0014457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a</w:t>
      </w:r>
      <w:proofErr w:type="gramEnd"/>
      <w:r w:rsidRPr="0014457D">
        <w:rPr>
          <w:rFonts w:ascii="Arial" w:hAnsi="Arial" w:cs="Arial"/>
          <w:color w:val="1A1A1A"/>
        </w:rPr>
        <w:t xml:space="preserve"> number of sections which must have at least:</w:t>
      </w:r>
    </w:p>
    <w:p w14:paraId="10D54748" w14:textId="77777777" w:rsidR="0014457D" w:rsidRPr="0014457D" w:rsidRDefault="0014457D" w:rsidP="0014457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name</w:t>
      </w:r>
      <w:proofErr w:type="gramEnd"/>
    </w:p>
    <w:p w14:paraId="611C5FA2" w14:textId="77777777" w:rsidR="0014457D" w:rsidRPr="0014457D" w:rsidRDefault="0014457D" w:rsidP="0014457D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order</w:t>
      </w:r>
      <w:proofErr w:type="gramEnd"/>
    </w:p>
    <w:p w14:paraId="188DB8D3" w14:textId="77777777" w:rsidR="0014457D" w:rsidRDefault="0014457D" w:rsidP="0014457D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tags</w:t>
      </w:r>
      <w:proofErr w:type="gramEnd"/>
    </w:p>
    <w:p w14:paraId="0FF82A82" w14:textId="77777777" w:rsidR="00470E1E" w:rsidRPr="0014457D" w:rsidRDefault="00470E1E" w:rsidP="0014457D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</w:p>
    <w:p w14:paraId="3E836504" w14:textId="77777777" w:rsidR="0014457D" w:rsidRPr="0014457D" w:rsidRDefault="0014457D" w:rsidP="0014457D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a</w:t>
      </w:r>
      <w:proofErr w:type="gramEnd"/>
      <w:r w:rsidRPr="0014457D">
        <w:rPr>
          <w:rFonts w:ascii="Arial" w:hAnsi="Arial" w:cs="Arial"/>
          <w:color w:val="1A1A1A"/>
        </w:rPr>
        <w:t xml:space="preserve"> number of revisions which must have at least:</w:t>
      </w:r>
    </w:p>
    <w:p w14:paraId="51C70F3D" w14:textId="77777777" w:rsidR="0014457D" w:rsidRPr="00470E1E" w:rsidRDefault="0014457D" w:rsidP="00470E1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time</w:t>
      </w:r>
      <w:proofErr w:type="gramEnd"/>
      <w:r w:rsidRPr="0014457D">
        <w:rPr>
          <w:rFonts w:ascii="Arial" w:hAnsi="Arial" w:cs="Arial"/>
          <w:color w:val="1A1A1A"/>
        </w:rPr>
        <w:t>/date</w:t>
      </w:r>
    </w:p>
    <w:p w14:paraId="5CA06742" w14:textId="77777777" w:rsidR="0014457D" w:rsidRPr="0014457D" w:rsidRDefault="0014457D" w:rsidP="0014457D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rich</w:t>
      </w:r>
      <w:proofErr w:type="gramEnd"/>
      <w:r w:rsidRPr="0014457D">
        <w:rPr>
          <w:rFonts w:ascii="Arial" w:hAnsi="Arial" w:cs="Arial"/>
          <w:color w:val="1A1A1A"/>
        </w:rPr>
        <w:t xml:space="preserve"> text of some kind with support for links to other pages via unique identifier</w:t>
      </w:r>
    </w:p>
    <w:p w14:paraId="10A62F7D" w14:textId="77777777" w:rsidR="0014457D" w:rsidRPr="0014457D" w:rsidRDefault="0014457D" w:rsidP="0014457D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tags</w:t>
      </w:r>
      <w:proofErr w:type="gramEnd"/>
    </w:p>
    <w:p w14:paraId="52788016" w14:textId="77777777" w:rsidR="0014457D" w:rsidRPr="0014457D" w:rsidRDefault="0014457D" w:rsidP="0014457D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author</w:t>
      </w:r>
      <w:proofErr w:type="gramEnd"/>
      <w:r w:rsidRPr="0014457D">
        <w:rPr>
          <w:rFonts w:ascii="Arial" w:hAnsi="Arial" w:cs="Arial"/>
          <w:color w:val="1A1A1A"/>
        </w:rPr>
        <w:t>/editor (user)</w:t>
      </w:r>
    </w:p>
    <w:p w14:paraId="73D6B63D" w14:textId="77777777" w:rsidR="0014457D" w:rsidRPr="0014457D" w:rsidRDefault="0014457D" w:rsidP="0014457D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ratings</w:t>
      </w:r>
      <w:proofErr w:type="gramEnd"/>
    </w:p>
    <w:p w14:paraId="0F1A31BB" w14:textId="77777777" w:rsidR="0014457D" w:rsidRPr="0014457D" w:rsidRDefault="0014457D" w:rsidP="0014457D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status</w:t>
      </w:r>
      <w:proofErr w:type="gramEnd"/>
      <w:r w:rsidRPr="0014457D">
        <w:rPr>
          <w:rFonts w:ascii="Arial" w:hAnsi="Arial" w:cs="Arial"/>
          <w:color w:val="1A1A1A"/>
        </w:rPr>
        <w:t xml:space="preserve"> (such as under-review)</w:t>
      </w:r>
    </w:p>
    <w:p w14:paraId="7AF2983D" w14:textId="77777777" w:rsid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Times New Roman" w:hAnsi="Times New Roman" w:cs="Times New Roman"/>
          <w:color w:val="1A1A1A"/>
        </w:rPr>
      </w:pPr>
    </w:p>
    <w:p w14:paraId="47C75D09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  <w:r w:rsidRPr="0014457D">
        <w:rPr>
          <w:rFonts w:ascii="Times New Roman" w:hAnsi="Times New Roman" w:cs="Times New Roman"/>
          <w:color w:val="1A1A1A"/>
        </w:rPr>
        <w:t>Tags must have at least:</w:t>
      </w:r>
    </w:p>
    <w:p w14:paraId="46490C4B" w14:textId="77777777" w:rsidR="0014457D" w:rsidRPr="0014457D" w:rsidRDefault="0014457D" w:rsidP="0014457D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name</w:t>
      </w:r>
      <w:proofErr w:type="gramEnd"/>
    </w:p>
    <w:p w14:paraId="7B6973E8" w14:textId="77777777" w:rsidR="0014457D" w:rsidRPr="0014457D" w:rsidRDefault="0014457D" w:rsidP="0014457D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proofErr w:type="gramStart"/>
      <w:r w:rsidRPr="0014457D">
        <w:rPr>
          <w:rFonts w:ascii="Arial" w:hAnsi="Arial" w:cs="Arial"/>
          <w:color w:val="1A1A1A"/>
        </w:rPr>
        <w:t>long</w:t>
      </w:r>
      <w:proofErr w:type="gramEnd"/>
      <w:r w:rsidRPr="0014457D">
        <w:rPr>
          <w:rFonts w:ascii="Arial" w:hAnsi="Arial" w:cs="Arial"/>
          <w:color w:val="1A1A1A"/>
        </w:rPr>
        <w:t>(</w:t>
      </w:r>
      <w:proofErr w:type="spellStart"/>
      <w:r w:rsidRPr="0014457D">
        <w:rPr>
          <w:rFonts w:ascii="Arial" w:hAnsi="Arial" w:cs="Arial"/>
          <w:color w:val="1A1A1A"/>
        </w:rPr>
        <w:t>er</w:t>
      </w:r>
      <w:proofErr w:type="spellEnd"/>
      <w:r w:rsidRPr="0014457D">
        <w:rPr>
          <w:rFonts w:ascii="Arial" w:hAnsi="Arial" w:cs="Arial"/>
          <w:color w:val="1A1A1A"/>
        </w:rPr>
        <w:t>) description/explanation</w:t>
      </w:r>
    </w:p>
    <w:p w14:paraId="1790833F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</w:p>
    <w:p w14:paraId="1E07B406" w14:textId="77777777" w:rsidR="0014457D" w:rsidRPr="0014457D" w:rsidRDefault="0014457D" w:rsidP="0014457D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</w:rPr>
      </w:pPr>
      <w:r w:rsidRPr="0014457D">
        <w:rPr>
          <w:rFonts w:ascii="Times New Roman" w:hAnsi="Times New Roman" w:cs="Times New Roman"/>
          <w:color w:val="1A1A1A"/>
        </w:rPr>
        <w:t>Rating must have at least:</w:t>
      </w:r>
    </w:p>
    <w:p w14:paraId="2891FD22" w14:textId="77777777" w:rsidR="0014457D" w:rsidRPr="0014457D" w:rsidRDefault="0014457D" w:rsidP="0014457D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Rater (user)</w:t>
      </w:r>
    </w:p>
    <w:p w14:paraId="03A8C89D" w14:textId="77777777" w:rsidR="0014457D" w:rsidRDefault="0014457D" w:rsidP="0014457D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Time/date</w:t>
      </w:r>
    </w:p>
    <w:p w14:paraId="7D24D88B" w14:textId="77777777" w:rsidR="00677E9B" w:rsidRPr="0014457D" w:rsidRDefault="0014457D" w:rsidP="0014457D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4457D">
        <w:rPr>
          <w:rFonts w:ascii="Arial" w:hAnsi="Arial" w:cs="Arial"/>
          <w:color w:val="1A1A1A"/>
        </w:rPr>
        <w:t>Rating (+/-/remove/etc.)</w:t>
      </w:r>
    </w:p>
    <w:sectPr w:rsidR="00677E9B" w:rsidRPr="0014457D" w:rsidSect="00677E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7D"/>
    <w:rsid w:val="0014457D"/>
    <w:rsid w:val="00470E1E"/>
    <w:rsid w:val="004F0C0B"/>
    <w:rsid w:val="00531EFF"/>
    <w:rsid w:val="00677E9B"/>
    <w:rsid w:val="006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D1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Kircher</dc:creator>
  <cp:keywords/>
  <dc:description/>
  <cp:lastModifiedBy>Shawn Kircher</cp:lastModifiedBy>
  <cp:revision>2</cp:revision>
  <dcterms:created xsi:type="dcterms:W3CDTF">2014-02-04T04:13:00Z</dcterms:created>
  <dcterms:modified xsi:type="dcterms:W3CDTF">2014-02-04T04:13:00Z</dcterms:modified>
</cp:coreProperties>
</file>